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9D" w:rsidRPr="00C07A9D" w:rsidRDefault="00C07A9D" w:rsidP="00C07A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Certainly!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 Development Life Cycle (SDLC)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models suitable for engineering projects. Here are some commonly used models:</w:t>
      </w:r>
    </w:p>
    <w:p w:rsidR="00C07A9D" w:rsidRPr="00C07A9D" w:rsidRDefault="00C07A9D" w:rsidP="00C07A9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Waterfall Model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Linear and sequential approach.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Well-defined phases: Requirements, Design, Implementation, Testing, Deployment, and Maintenance.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hyperlink r:id="rId9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</w:hyperlink>
      <w:r w:rsidRPr="00C07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hyperlink r:id="rId10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Suitable for stable requirements but lacks flexibility for changes</w:t>
        </w:r>
      </w:hyperlink>
    </w:p>
    <w:p w:rsidR="00C07A9D" w:rsidRPr="00C07A9D" w:rsidRDefault="00C07A9D" w:rsidP="00C07A9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Iterative Model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Repeats cycles of development.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iteration refines the product.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Ideal for evolving requirements and continuous improvement</w:t>
        </w:r>
      </w:hyperlink>
      <w:hyperlink r:id="rId12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C07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07A9D" w:rsidRPr="00C07A9D" w:rsidRDefault="00C07A9D" w:rsidP="00C07A9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Spiral Model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Combines iterative and waterfall approaches.</w:t>
      </w:r>
      <w:bookmarkStart w:id="0" w:name="_GoBack"/>
      <w:bookmarkEnd w:id="0"/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Emphasizes risk assessment and mitigation.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Well-suited for complex projects with changing requirements</w:t>
        </w:r>
      </w:hyperlink>
      <w:hyperlink r:id="rId14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C07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07A9D" w:rsidRPr="00C07A9D" w:rsidRDefault="00C07A9D" w:rsidP="00C07A9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V-Shaped Model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Extension of the waterfall model.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Emphasizes testing at each stage.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Useful for projects with clear requirements and well-defined deliverables</w:t>
        </w:r>
      </w:hyperlink>
      <w:hyperlink r:id="rId16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C07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07A9D" w:rsidRPr="00C07A9D" w:rsidRDefault="00C07A9D" w:rsidP="00C07A9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Agile Model</w:t>
      </w: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Adaptive and flexible.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7A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Iterative development with short cycles (sprints).</w:t>
      </w:r>
    </w:p>
    <w:p w:rsidR="00C07A9D" w:rsidRPr="00C07A9D" w:rsidRDefault="00C07A9D" w:rsidP="00C07A9D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Prioritizes collaboration, customer feedback, and continuous adaptation</w:t>
        </w:r>
      </w:hyperlink>
      <w:hyperlink r:id="rId18" w:tgtFrame="_blank" w:history="1">
        <w:r w:rsidRPr="00C07A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val="en-IN"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C07A9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7175DB"/>
    <w:multiLevelType w:val="multilevel"/>
    <w:tmpl w:val="6A38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9D"/>
    <w:rsid w:val="00645252"/>
    <w:rsid w:val="006D3D74"/>
    <w:rsid w:val="0083569A"/>
    <w:rsid w:val="00A9204E"/>
    <w:rsid w:val="00C0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2CBE"/>
  <w15:chartTrackingRefBased/>
  <w15:docId w15:val="{33A31C66-306F-4624-A2E8-253313EC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07A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stek.com/blog/sdlc-models/" TargetMode="External"/><Relationship Id="rId13" Type="http://schemas.openxmlformats.org/officeDocument/2006/relationships/hyperlink" Target="https://existek.com/blog/sdlc-models/" TargetMode="External"/><Relationship Id="rId18" Type="http://schemas.openxmlformats.org/officeDocument/2006/relationships/hyperlink" Target="https://existek.com/blog/sdlc-model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xistek.com/blog/sdlc-models/" TargetMode="External"/><Relationship Id="rId17" Type="http://schemas.openxmlformats.org/officeDocument/2006/relationships/hyperlink" Target="https://existek.com/blog/sdlc-model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istek.com/blog/sdlc-model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xistek.com/blog/sdlc-model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xistek.com/blog/sdlc-models/" TargetMode="External"/><Relationship Id="rId10" Type="http://schemas.openxmlformats.org/officeDocument/2006/relationships/hyperlink" Target="https://existek.com/blog/sdlc-models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ich-sdlc-model-is-best-and-why/" TargetMode="External"/><Relationship Id="rId14" Type="http://schemas.openxmlformats.org/officeDocument/2006/relationships/hyperlink" Target="https://existek.com/blog/sdlc-mode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2024-06-19T11:43:00Z</dcterms:created>
  <dcterms:modified xsi:type="dcterms:W3CDTF">2024-06-19T11:47:00Z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